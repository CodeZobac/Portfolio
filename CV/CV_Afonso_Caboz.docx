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13C3AA0" w14:textId="77777777" w:rsidR="00F5689F" w:rsidRPr="0068190A" w:rsidRDefault="00C85B84" w:rsidP="00702223">
      <w:pPr>
        <w:rPr>
          <w:sz w:val="22"/>
          <w:szCs w:val="14"/>
        </w:rPr>
      </w:pPr>
      <w:r w:rsidRPr="0068190A">
        <w:rPr>
          <w:noProof/>
          <w:sz w:val="22"/>
          <w:szCs w:val="14"/>
          <w:lang w:bidi="pt-PT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6DE9315A" wp14:editId="2617385E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22" name="Grupo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3" name="Grupo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Forma Automática 24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a Livre 25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a Livre 26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a Livre 27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a Livre 28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orma Livre 30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a Livre 31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a Livre 32"/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E3903" id="Grupo 22" o:spid="_x0000_s1026" alt="&quot;&quot;" style="position:absolute;margin-left:-9pt;margin-top:-1in;width:597.6pt;height:840.3pt;z-index:-251648000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">
                <v:group id="Grupo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orma Automática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vre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orma Livre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orma Livre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orma Livre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upo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a Livre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orma Livre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orma Livre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17709970" w14:textId="53F517EC" w:rsidR="00702223" w:rsidRPr="00596DD3" w:rsidRDefault="00596DD3" w:rsidP="00702223">
      <w:pPr>
        <w:pStyle w:val="InformaesdeContactoCorpo"/>
        <w:rPr>
          <w:rStyle w:val="Textoverde"/>
          <w:sz w:val="20"/>
          <w:szCs w:val="18"/>
        </w:rPr>
      </w:pPr>
      <w:r w:rsidRPr="00596DD3">
        <w:rPr>
          <w:rStyle w:val="Textoverde"/>
          <w:sz w:val="20"/>
          <w:szCs w:val="18"/>
        </w:rPr>
        <w:t>(351) 962244862</w:t>
      </w:r>
    </w:p>
    <w:p w14:paraId="07BEA534" w14:textId="30DA2045" w:rsidR="00C85B84" w:rsidRPr="00596DD3" w:rsidRDefault="00596DD3" w:rsidP="00702223">
      <w:pPr>
        <w:pStyle w:val="InformaesdeContactoCorpo"/>
        <w:rPr>
          <w:rStyle w:val="Textoverde"/>
          <w:sz w:val="20"/>
          <w:szCs w:val="18"/>
        </w:rPr>
      </w:pPr>
      <w:r w:rsidRPr="00596DD3">
        <w:rPr>
          <w:rStyle w:val="Textoverde"/>
          <w:sz w:val="20"/>
          <w:szCs w:val="18"/>
        </w:rPr>
        <w:t>https://www.linkedin.com/in/afonsocaboz/</w:t>
      </w:r>
    </w:p>
    <w:tbl>
      <w:tblPr>
        <w:tblW w:w="5181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2268"/>
        <w:gridCol w:w="641"/>
        <w:gridCol w:w="1848"/>
        <w:gridCol w:w="1072"/>
        <w:gridCol w:w="1845"/>
        <w:gridCol w:w="3141"/>
        <w:gridCol w:w="6"/>
        <w:gridCol w:w="9"/>
      </w:tblGrid>
      <w:tr w:rsidR="00702223" w:rsidRPr="0068190A" w14:paraId="6E845B01" w14:textId="77777777" w:rsidTr="004E077A">
        <w:trPr>
          <w:trHeight w:val="2794"/>
        </w:trPr>
        <w:tc>
          <w:tcPr>
            <w:tcW w:w="5000" w:type="pct"/>
            <w:gridSpan w:val="8"/>
            <w:vAlign w:val="bottom"/>
          </w:tcPr>
          <w:p w14:paraId="37D481CD" w14:textId="35427987" w:rsidR="00702223" w:rsidRPr="0068190A" w:rsidRDefault="004026EE" w:rsidP="00702223">
            <w:pPr>
              <w:pStyle w:val="Ttulo"/>
            </w:pPr>
            <w:r>
              <w:rPr>
                <w:noProof/>
                <w:sz w:val="20"/>
                <w:szCs w:val="18"/>
              </w:rPr>
              <w:drawing>
                <wp:anchor distT="0" distB="0" distL="114300" distR="114300" simplePos="0" relativeHeight="251669504" behindDoc="1" locked="0" layoutInCell="1" allowOverlap="1" wp14:anchorId="22EAF7AB" wp14:editId="2C4DE6A5">
                  <wp:simplePos x="0" y="0"/>
                  <wp:positionH relativeFrom="column">
                    <wp:posOffset>-1524000</wp:posOffset>
                  </wp:positionH>
                  <wp:positionV relativeFrom="paragraph">
                    <wp:posOffset>-374015</wp:posOffset>
                  </wp:positionV>
                  <wp:extent cx="1435100" cy="1341120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218" y="21170"/>
                      <wp:lineTo x="21218" y="0"/>
                      <wp:lineTo x="0" y="0"/>
                    </wp:wrapPolygon>
                  </wp:wrapTight>
                  <wp:docPr id="311105118" name="Imagem 1" descr="Uma imagem com vestuário, ar livre, pessoa, céu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05118" name="Imagem 1" descr="Uma imagem com vestuário, ar livre, pessoa, céu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5F09">
              <w:t xml:space="preserve">Afonso </w:t>
            </w:r>
            <w:r w:rsidR="00BE5F09" w:rsidRPr="00426D57">
              <w:rPr>
                <w:color w:val="auto"/>
              </w:rPr>
              <w:t>Caboz</w:t>
            </w:r>
          </w:p>
        </w:tc>
      </w:tr>
      <w:tr w:rsidR="00702223" w:rsidRPr="0068190A" w14:paraId="023B9D9C" w14:textId="77777777" w:rsidTr="004026EE">
        <w:trPr>
          <w:gridAfter w:val="2"/>
          <w:wAfter w:w="7" w:type="pct"/>
          <w:trHeight w:val="147"/>
        </w:trPr>
        <w:tc>
          <w:tcPr>
            <w:tcW w:w="1047" w:type="pct"/>
            <w:shd w:val="clear" w:color="auto" w:fill="7CA655" w:themeFill="text2"/>
          </w:tcPr>
          <w:p w14:paraId="66A424C8" w14:textId="77777777" w:rsidR="00702223" w:rsidRPr="0068190A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296" w:type="pct"/>
          </w:tcPr>
          <w:p w14:paraId="4223EA64" w14:textId="77777777" w:rsidR="00702223" w:rsidRPr="0068190A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76E3E115" w14:textId="77777777" w:rsidR="00702223" w:rsidRPr="0068190A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1F3ECBE8" w14:textId="77777777" w:rsidR="00702223" w:rsidRPr="0068190A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47213EB3" w14:textId="77777777" w:rsidR="00702223" w:rsidRPr="0068190A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616F3470" w14:textId="53CAA72C" w:rsidR="00702223" w:rsidRPr="0068190A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:rsidRPr="0068190A" w14:paraId="7768C08A" w14:textId="77777777" w:rsidTr="004026EE">
        <w:trPr>
          <w:gridAfter w:val="1"/>
          <w:wAfter w:w="4" w:type="pct"/>
          <w:trHeight w:val="3354"/>
        </w:trPr>
        <w:tc>
          <w:tcPr>
            <w:tcW w:w="2196" w:type="pct"/>
            <w:gridSpan w:val="3"/>
          </w:tcPr>
          <w:p w14:paraId="441A12E2" w14:textId="64345D12" w:rsidR="00CC77D2" w:rsidRPr="00426D57" w:rsidRDefault="00BE5F09" w:rsidP="00426D57">
            <w:r w:rsidRPr="00426D57">
              <w:rPr>
                <w:sz w:val="20"/>
                <w:szCs w:val="18"/>
              </w:rPr>
              <w:t>Após uma enriquecedora jornada no setor da culinária,</w:t>
            </w:r>
            <w:r w:rsidR="00426D57" w:rsidRPr="00426D57">
              <w:rPr>
                <w:sz w:val="20"/>
                <w:szCs w:val="18"/>
              </w:rPr>
              <w:t xml:space="preserve"> </w:t>
            </w:r>
            <w:r w:rsidRPr="00426D57">
              <w:rPr>
                <w:sz w:val="20"/>
                <w:szCs w:val="18"/>
              </w:rPr>
              <w:t xml:space="preserve">estou agora </w:t>
            </w:r>
            <w:r w:rsidR="00426D57" w:rsidRPr="00426D57">
              <w:rPr>
                <w:sz w:val="20"/>
                <w:szCs w:val="18"/>
              </w:rPr>
              <w:t xml:space="preserve">a </w:t>
            </w:r>
            <w:r w:rsidRPr="00426D57">
              <w:rPr>
                <w:sz w:val="20"/>
                <w:szCs w:val="18"/>
              </w:rPr>
              <w:t>embarca</w:t>
            </w:r>
            <w:r w:rsidR="00426D57" w:rsidRPr="00426D57">
              <w:rPr>
                <w:sz w:val="20"/>
                <w:szCs w:val="18"/>
              </w:rPr>
              <w:t>r</w:t>
            </w:r>
            <w:r w:rsidRPr="00426D57">
              <w:rPr>
                <w:sz w:val="20"/>
                <w:szCs w:val="18"/>
              </w:rPr>
              <w:t xml:space="preserve"> em uma nova aventura no campo da programação</w:t>
            </w:r>
            <w:r w:rsidR="00426D57" w:rsidRPr="00426D57">
              <w:rPr>
                <w:sz w:val="20"/>
                <w:szCs w:val="18"/>
              </w:rPr>
              <w:t xml:space="preserve"> (Estudante ETIC Algarve)</w:t>
            </w:r>
            <w:r w:rsidRPr="00426D57">
              <w:rPr>
                <w:sz w:val="20"/>
                <w:szCs w:val="18"/>
              </w:rPr>
              <w:t>.</w:t>
            </w:r>
            <w:r w:rsidR="00426D57" w:rsidRPr="00426D57">
              <w:rPr>
                <w:sz w:val="20"/>
                <w:szCs w:val="18"/>
              </w:rPr>
              <w:t xml:space="preserve"> A minha experiência na cozinha, um ambiente dinâmico e exigente, ensinou-me a importância de colaborar eficazmente e a comunicação clara, competências que são transferíveis e benéficas em qualquer setor. Estou entusiasmado para aplicar estas habilidades num novo contexto, onde possa continuar a crescer profissionalmente, contribuir de maneira significativa para a equipa e enfrentar novos desafios!</w:t>
            </w:r>
          </w:p>
        </w:tc>
        <w:tc>
          <w:tcPr>
            <w:tcW w:w="495" w:type="pct"/>
          </w:tcPr>
          <w:p w14:paraId="37533E33" w14:textId="77777777" w:rsidR="00CC77D2" w:rsidRPr="0068190A" w:rsidRDefault="00CC77D2" w:rsidP="00C85B84"/>
        </w:tc>
        <w:tc>
          <w:tcPr>
            <w:tcW w:w="2305" w:type="pct"/>
            <w:gridSpan w:val="3"/>
            <w:vMerge w:val="restart"/>
          </w:tcPr>
          <w:p w14:paraId="0F85E9B2" w14:textId="7805D642" w:rsidR="00CC77D2" w:rsidRPr="0068190A" w:rsidRDefault="00BE5F09" w:rsidP="00702223">
            <w:pPr>
              <w:pStyle w:val="Intervalodedata"/>
            </w:pPr>
            <w:r>
              <w:t>04/2023 – 10/2023</w:t>
            </w:r>
            <w:r w:rsidR="00CC77D2" w:rsidRPr="0068190A">
              <w:rPr>
                <w:lang w:bidi="pt-PT"/>
              </w:rPr>
              <w:t xml:space="preserve"> </w:t>
            </w:r>
          </w:p>
          <w:p w14:paraId="1F6309DD" w14:textId="6043AEA9" w:rsidR="00CC77D2" w:rsidRPr="0068190A" w:rsidRDefault="00BE5F09" w:rsidP="00702223">
            <w:pPr>
              <w:pStyle w:val="CargoeGrau"/>
              <w:rPr>
                <w:rStyle w:val="Textoverde"/>
              </w:rPr>
            </w:pPr>
            <w:r>
              <w:rPr>
                <w:rStyle w:val="Textoverde"/>
              </w:rPr>
              <w:t>Cozinheiro de Primeira</w:t>
            </w:r>
            <w:r w:rsidR="00CC77D2" w:rsidRPr="0068190A">
              <w:rPr>
                <w:rStyle w:val="Textoverde"/>
                <w:lang w:bidi="pt-PT"/>
              </w:rPr>
              <w:t xml:space="preserve"> </w:t>
            </w:r>
          </w:p>
          <w:p w14:paraId="357E1F9A" w14:textId="21AE9F75" w:rsidR="00CC77D2" w:rsidRPr="0068190A" w:rsidRDefault="00BE5F09" w:rsidP="009F58A6">
            <w:pPr>
              <w:pStyle w:val="Empresa"/>
              <w:rPr>
                <w:rStyle w:val="Textoverde"/>
                <w:color w:val="231F20"/>
              </w:rPr>
            </w:pPr>
            <w:r>
              <w:rPr>
                <w:rStyle w:val="Textoverde"/>
                <w:color w:val="231F20"/>
              </w:rPr>
              <w:t>Golden Beach Guest House</w:t>
            </w:r>
          </w:p>
          <w:p w14:paraId="428F3940" w14:textId="6BA23C14" w:rsidR="00CC77D2" w:rsidRPr="00596DD3" w:rsidRDefault="00BE5F09" w:rsidP="00702223">
            <w:pPr>
              <w:pStyle w:val="Descriodocargo"/>
              <w:rPr>
                <w:sz w:val="20"/>
                <w:szCs w:val="18"/>
              </w:rPr>
            </w:pPr>
            <w:r w:rsidRPr="00596DD3">
              <w:rPr>
                <w:sz w:val="20"/>
                <w:szCs w:val="18"/>
              </w:rPr>
              <w:t>Trabalhei como cozinheiro de 1.a tendo me sido confiado o papel de confecionar os pratos quentes e frios. Desenvolvi melhores capacidades de comunicação tendo falado quando necessário com os clientes do hotel.</w:t>
            </w:r>
          </w:p>
          <w:p w14:paraId="0B943215" w14:textId="105361BC" w:rsidR="00CC77D2" w:rsidRPr="0068190A" w:rsidRDefault="00426D57" w:rsidP="00702223">
            <w:pPr>
              <w:pStyle w:val="Intervalodedata"/>
            </w:pPr>
            <w:r>
              <w:t>09/2021 – 11/2022</w:t>
            </w:r>
            <w:r w:rsidR="00CC77D2" w:rsidRPr="0068190A">
              <w:rPr>
                <w:lang w:bidi="pt-PT"/>
              </w:rPr>
              <w:t xml:space="preserve"> </w:t>
            </w:r>
          </w:p>
          <w:p w14:paraId="4F51FD56" w14:textId="341AF008" w:rsidR="00CC77D2" w:rsidRPr="0068190A" w:rsidRDefault="00426D57" w:rsidP="00702223">
            <w:pPr>
              <w:pStyle w:val="CargoeGrau"/>
              <w:rPr>
                <w:rStyle w:val="Textoverde"/>
              </w:rPr>
            </w:pPr>
            <w:r>
              <w:rPr>
                <w:rStyle w:val="Textoverde"/>
              </w:rPr>
              <w:t>Cozinheiro de Primeira</w:t>
            </w:r>
            <w:r w:rsidR="00CC77D2" w:rsidRPr="0068190A">
              <w:rPr>
                <w:rStyle w:val="Textoverde"/>
                <w:lang w:bidi="pt-PT"/>
              </w:rPr>
              <w:t xml:space="preserve"> </w:t>
            </w:r>
          </w:p>
          <w:p w14:paraId="17709E71" w14:textId="01E1D7D7" w:rsidR="00CC77D2" w:rsidRPr="0068190A" w:rsidRDefault="00426D57" w:rsidP="009F58A6">
            <w:pPr>
              <w:pStyle w:val="Empresa"/>
              <w:rPr>
                <w:rStyle w:val="Textoverde"/>
                <w:color w:val="231F20"/>
              </w:rPr>
            </w:pPr>
            <w:r>
              <w:rPr>
                <w:rStyle w:val="Textoverde"/>
                <w:color w:val="231F20"/>
              </w:rPr>
              <w:t>Check-In Faro</w:t>
            </w:r>
          </w:p>
          <w:p w14:paraId="567B127E" w14:textId="4E051D51" w:rsidR="00CC77D2" w:rsidRPr="0068190A" w:rsidRDefault="00426D57" w:rsidP="00702223">
            <w:pPr>
              <w:pStyle w:val="Descriodocargo"/>
            </w:pPr>
            <w:r w:rsidRPr="00596DD3">
              <w:rPr>
                <w:sz w:val="20"/>
                <w:szCs w:val="18"/>
              </w:rPr>
              <w:t>No meu trabalho como Cozinheiro no Check-in by Leonel Pereira, fui responsável pela confeção e preparação de entradas frias, sobremesas, bem como pelo empratamento de cozinha fria e quente. Desenvolvi habilidades em técnicas culinárias e garanti a satisfação dos clientes com pratos de alta qualidade</w:t>
            </w:r>
            <w:r w:rsidRPr="00426D57">
              <w:t>.</w:t>
            </w:r>
          </w:p>
          <w:p w14:paraId="4A814384" w14:textId="39D4FC66" w:rsidR="00CC77D2" w:rsidRPr="0068190A" w:rsidRDefault="00426D57" w:rsidP="00702223">
            <w:pPr>
              <w:pStyle w:val="Intervalodedata"/>
            </w:pPr>
            <w:r>
              <w:t>06/2020 – 09/2021</w:t>
            </w:r>
            <w:r w:rsidR="00CC77D2" w:rsidRPr="0068190A">
              <w:rPr>
                <w:lang w:bidi="pt-PT"/>
              </w:rPr>
              <w:t xml:space="preserve"> </w:t>
            </w:r>
          </w:p>
          <w:p w14:paraId="5C07ED54" w14:textId="28AE57CE" w:rsidR="00CC77D2" w:rsidRPr="0068190A" w:rsidRDefault="00426D57" w:rsidP="00702223">
            <w:pPr>
              <w:pStyle w:val="CargoeGrau"/>
              <w:rPr>
                <w:rStyle w:val="Textoverde"/>
              </w:rPr>
            </w:pPr>
            <w:r>
              <w:rPr>
                <w:rStyle w:val="Textoverde"/>
              </w:rPr>
              <w:t>Cozinheiro de Segunda</w:t>
            </w:r>
            <w:r w:rsidR="00CC77D2" w:rsidRPr="0068190A">
              <w:rPr>
                <w:rStyle w:val="Textoverde"/>
                <w:lang w:bidi="pt-PT"/>
              </w:rPr>
              <w:t xml:space="preserve"> </w:t>
            </w:r>
          </w:p>
          <w:p w14:paraId="37288935" w14:textId="7949FF39" w:rsidR="00CC77D2" w:rsidRPr="0068190A" w:rsidRDefault="00596DD3" w:rsidP="009F58A6">
            <w:pPr>
              <w:pStyle w:val="Empresa"/>
              <w:rPr>
                <w:rStyle w:val="Textoverde"/>
                <w:color w:val="231F20"/>
              </w:rPr>
            </w:pPr>
            <w:r>
              <w:rPr>
                <w:rStyle w:val="Textoverde"/>
                <w:color w:val="231F20"/>
              </w:rPr>
              <w:t>Santa Maria PetiscaRia</w:t>
            </w:r>
          </w:p>
          <w:p w14:paraId="292479FE" w14:textId="68E57297" w:rsidR="00CC77D2" w:rsidRPr="0068190A" w:rsidRDefault="00596DD3" w:rsidP="00CC77D2">
            <w:pPr>
              <w:pStyle w:val="Descriodocargo"/>
            </w:pPr>
            <w:r w:rsidRPr="00596DD3">
              <w:rPr>
                <w:sz w:val="20"/>
                <w:szCs w:val="18"/>
              </w:rPr>
              <w:t>Como Cozinheiro de 2ª na Santa Maria Petiscaria em Faro, atuei como Tournant e fui responsável pela confeção de alimentos quentes e empratamento. Adquiri habilidades valiosas na preparação de pratos e garanti a qualidade dos alimentos servidos aos clientes.</w:t>
            </w:r>
          </w:p>
        </w:tc>
      </w:tr>
      <w:tr w:rsidR="00CC77D2" w:rsidRPr="0068190A" w14:paraId="7498D1CB" w14:textId="77777777" w:rsidTr="004026EE">
        <w:trPr>
          <w:gridAfter w:val="1"/>
          <w:wAfter w:w="4" w:type="pct"/>
          <w:trHeight w:val="147"/>
        </w:trPr>
        <w:tc>
          <w:tcPr>
            <w:tcW w:w="1047" w:type="pct"/>
            <w:shd w:val="clear" w:color="auto" w:fill="000000" w:themeFill="text1"/>
          </w:tcPr>
          <w:p w14:paraId="08AF61FA" w14:textId="77777777" w:rsidR="00CC77D2" w:rsidRPr="0068190A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96" w:type="pct"/>
          </w:tcPr>
          <w:p w14:paraId="4B4E6067" w14:textId="77777777" w:rsidR="00CC77D2" w:rsidRPr="0068190A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18D52C2F" w14:textId="77777777" w:rsidR="00CC77D2" w:rsidRPr="0068190A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450CB59B" w14:textId="77777777" w:rsidR="00CC77D2" w:rsidRPr="0068190A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139FCD6F" w14:textId="77777777" w:rsidR="00CC77D2" w:rsidRPr="0068190A" w:rsidRDefault="00CC77D2" w:rsidP="00702223">
            <w:pPr>
              <w:pStyle w:val="Intervalodedata"/>
              <w:rPr>
                <w:sz w:val="6"/>
                <w:szCs w:val="6"/>
              </w:rPr>
            </w:pPr>
          </w:p>
        </w:tc>
      </w:tr>
      <w:tr w:rsidR="00CC77D2" w:rsidRPr="0068190A" w14:paraId="6460B7F6" w14:textId="77777777" w:rsidTr="004E077A">
        <w:trPr>
          <w:gridAfter w:val="1"/>
          <w:wAfter w:w="4" w:type="pct"/>
          <w:trHeight w:val="2981"/>
        </w:trPr>
        <w:tc>
          <w:tcPr>
            <w:tcW w:w="1343" w:type="pct"/>
            <w:gridSpan w:val="2"/>
          </w:tcPr>
          <w:p w14:paraId="25B55AF9" w14:textId="682DEF1C" w:rsidR="00CC77D2" w:rsidRPr="0068190A" w:rsidRDefault="00426D57" w:rsidP="00702223">
            <w:pPr>
              <w:pStyle w:val="Intervalodedata"/>
            </w:pPr>
            <w:r>
              <w:t>Outubro 2023 – Junho 2025</w:t>
            </w:r>
          </w:p>
          <w:p w14:paraId="396FD09C" w14:textId="205ADB5D" w:rsidR="00CC77D2" w:rsidRPr="0068190A" w:rsidRDefault="00426D57" w:rsidP="009F58A6">
            <w:pPr>
              <w:pStyle w:val="CargoeGrau"/>
              <w:rPr>
                <w:rStyle w:val="Textoverde"/>
              </w:rPr>
            </w:pPr>
            <w:r>
              <w:rPr>
                <w:rStyle w:val="Textoverde"/>
              </w:rPr>
              <w:t>Programação Web</w:t>
            </w:r>
            <w:r w:rsidR="00CC77D2" w:rsidRPr="0068190A">
              <w:rPr>
                <w:rStyle w:val="Textoverde"/>
                <w:lang w:bidi="pt-PT"/>
              </w:rPr>
              <w:t xml:space="preserve"> </w:t>
            </w:r>
          </w:p>
          <w:p w14:paraId="11A2B576" w14:textId="19D92322" w:rsidR="007F14E6" w:rsidRPr="0068190A" w:rsidRDefault="00426D57" w:rsidP="009F58A6">
            <w:r>
              <w:t>ETIC Algarve</w:t>
            </w:r>
            <w:r w:rsidR="00CC77D2" w:rsidRPr="0068190A">
              <w:rPr>
                <w:lang w:bidi="pt-PT"/>
              </w:rPr>
              <w:t xml:space="preserve"> </w:t>
            </w:r>
          </w:p>
        </w:tc>
        <w:tc>
          <w:tcPr>
            <w:tcW w:w="1348" w:type="pct"/>
            <w:gridSpan w:val="2"/>
          </w:tcPr>
          <w:p w14:paraId="085BBB81" w14:textId="77777777" w:rsidR="00CC77D2" w:rsidRDefault="00780B51" w:rsidP="00780B51">
            <w:pPr>
              <w:pStyle w:val="CompetnciasMarcadelista"/>
            </w:pPr>
            <w:proofErr w:type="spellStart"/>
            <w:r>
              <w:t>Pseudoscript</w:t>
            </w:r>
            <w:proofErr w:type="spellEnd"/>
          </w:p>
          <w:p w14:paraId="565381E2" w14:textId="77777777" w:rsidR="00780B51" w:rsidRDefault="00780B51" w:rsidP="00780B51">
            <w:pPr>
              <w:pStyle w:val="CompetnciasMarcadelista"/>
            </w:pPr>
            <w:proofErr w:type="spellStart"/>
            <w:r>
              <w:t>Python</w:t>
            </w:r>
            <w:proofErr w:type="spellEnd"/>
          </w:p>
          <w:p w14:paraId="7A37D439" w14:textId="77777777" w:rsidR="00780B51" w:rsidRDefault="00780B51" w:rsidP="00780B51">
            <w:pPr>
              <w:pStyle w:val="CompetnciasMarcadelista"/>
            </w:pPr>
            <w:r>
              <w:t>Node.js</w:t>
            </w:r>
          </w:p>
          <w:p w14:paraId="2D526E18" w14:textId="77777777" w:rsidR="00780B51" w:rsidRDefault="00780B51" w:rsidP="00780B51">
            <w:pPr>
              <w:pStyle w:val="CompetnciasMarcadelista"/>
            </w:pPr>
            <w:proofErr w:type="spellStart"/>
            <w:r>
              <w:t>React</w:t>
            </w:r>
            <w:proofErr w:type="spellEnd"/>
          </w:p>
          <w:p w14:paraId="5A9AA85A" w14:textId="77777777" w:rsidR="00780B51" w:rsidRDefault="00780B51" w:rsidP="00780B51">
            <w:pPr>
              <w:pStyle w:val="CompetnciasMarcadelista"/>
            </w:pPr>
            <w:r>
              <w:t>HTML5</w:t>
            </w:r>
          </w:p>
          <w:p w14:paraId="4F592617" w14:textId="77777777" w:rsidR="00780B51" w:rsidRDefault="00780B51" w:rsidP="00780B51">
            <w:pPr>
              <w:pStyle w:val="CompetnciasMarcadelista"/>
            </w:pPr>
            <w:r>
              <w:t>CSS</w:t>
            </w:r>
          </w:p>
          <w:p w14:paraId="2D971372" w14:textId="6BFB76B4" w:rsidR="00780B51" w:rsidRPr="0068190A" w:rsidRDefault="00780B51" w:rsidP="00780B51">
            <w:pPr>
              <w:pStyle w:val="CompetnciasMarcadelista"/>
            </w:pPr>
            <w:r>
              <w:t>SQL</w:t>
            </w:r>
          </w:p>
        </w:tc>
        <w:tc>
          <w:tcPr>
            <w:tcW w:w="2305" w:type="pct"/>
            <w:gridSpan w:val="3"/>
            <w:vMerge/>
          </w:tcPr>
          <w:p w14:paraId="17D1BD88" w14:textId="77777777" w:rsidR="00CC77D2" w:rsidRPr="0068190A" w:rsidRDefault="00CC77D2" w:rsidP="00702223">
            <w:pPr>
              <w:pStyle w:val="Intervalodedata"/>
            </w:pPr>
          </w:p>
        </w:tc>
      </w:tr>
    </w:tbl>
    <w:p w14:paraId="56FF5EDF" w14:textId="77777777" w:rsidR="004E077A" w:rsidRPr="004E077A" w:rsidRDefault="004E077A" w:rsidP="004E077A"/>
    <w:sectPr w:rsidR="004E077A" w:rsidRPr="004E077A" w:rsidSect="0097129F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30F8" w14:textId="77777777" w:rsidR="000A0930" w:rsidRDefault="000A0930" w:rsidP="00B11DD2">
      <w:pPr>
        <w:spacing w:line="240" w:lineRule="auto"/>
      </w:pPr>
      <w:r>
        <w:separator/>
      </w:r>
    </w:p>
  </w:endnote>
  <w:endnote w:type="continuationSeparator" w:id="0">
    <w:p w14:paraId="3FAF0B26" w14:textId="77777777" w:rsidR="000A0930" w:rsidRDefault="000A0930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F60F" w14:textId="77777777" w:rsidR="000A0930" w:rsidRDefault="000A0930" w:rsidP="00B11DD2">
      <w:pPr>
        <w:spacing w:line="240" w:lineRule="auto"/>
      </w:pPr>
      <w:r>
        <w:separator/>
      </w:r>
    </w:p>
  </w:footnote>
  <w:footnote w:type="continuationSeparator" w:id="0">
    <w:p w14:paraId="006B15FF" w14:textId="77777777" w:rsidR="000A0930" w:rsidRDefault="000A0930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MarcadelistaCompetnci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0801276">
    <w:abstractNumId w:val="2"/>
  </w:num>
  <w:num w:numId="2" w16cid:durableId="1287003695">
    <w:abstractNumId w:val="4"/>
  </w:num>
  <w:num w:numId="3" w16cid:durableId="2077432554">
    <w:abstractNumId w:val="3"/>
  </w:num>
  <w:num w:numId="4" w16cid:durableId="1798643623">
    <w:abstractNumId w:val="0"/>
  </w:num>
  <w:num w:numId="5" w16cid:durableId="2096779662">
    <w:abstractNumId w:val="1"/>
  </w:num>
  <w:num w:numId="6" w16cid:durableId="199250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7A"/>
    <w:rsid w:val="000A0930"/>
    <w:rsid w:val="000C6949"/>
    <w:rsid w:val="001A4837"/>
    <w:rsid w:val="00225876"/>
    <w:rsid w:val="00340C75"/>
    <w:rsid w:val="003E6D64"/>
    <w:rsid w:val="004026EE"/>
    <w:rsid w:val="00426D57"/>
    <w:rsid w:val="00496BE0"/>
    <w:rsid w:val="004E077A"/>
    <w:rsid w:val="00504D12"/>
    <w:rsid w:val="00547E34"/>
    <w:rsid w:val="00590F05"/>
    <w:rsid w:val="00596DD3"/>
    <w:rsid w:val="005D49CA"/>
    <w:rsid w:val="006073AB"/>
    <w:rsid w:val="006123CC"/>
    <w:rsid w:val="006309F2"/>
    <w:rsid w:val="0068190A"/>
    <w:rsid w:val="00702223"/>
    <w:rsid w:val="00721C3B"/>
    <w:rsid w:val="007466F4"/>
    <w:rsid w:val="00762950"/>
    <w:rsid w:val="00780B51"/>
    <w:rsid w:val="007F14E6"/>
    <w:rsid w:val="008424C5"/>
    <w:rsid w:val="00851431"/>
    <w:rsid w:val="008539E9"/>
    <w:rsid w:val="0086291E"/>
    <w:rsid w:val="00913A01"/>
    <w:rsid w:val="0097129F"/>
    <w:rsid w:val="009F58A6"/>
    <w:rsid w:val="00A635D5"/>
    <w:rsid w:val="00A82D03"/>
    <w:rsid w:val="00B037D4"/>
    <w:rsid w:val="00B11DD2"/>
    <w:rsid w:val="00B72676"/>
    <w:rsid w:val="00B80EE9"/>
    <w:rsid w:val="00BE191C"/>
    <w:rsid w:val="00BE5F09"/>
    <w:rsid w:val="00C24435"/>
    <w:rsid w:val="00C67A30"/>
    <w:rsid w:val="00C764ED"/>
    <w:rsid w:val="00C8183F"/>
    <w:rsid w:val="00C83E97"/>
    <w:rsid w:val="00C85B84"/>
    <w:rsid w:val="00CA6583"/>
    <w:rsid w:val="00CC77D2"/>
    <w:rsid w:val="00CF130A"/>
    <w:rsid w:val="00D31A94"/>
    <w:rsid w:val="00D87E03"/>
    <w:rsid w:val="00DE5460"/>
    <w:rsid w:val="00E6525B"/>
    <w:rsid w:val="00E97CB2"/>
    <w:rsid w:val="00ED220A"/>
    <w:rsid w:val="00ED2B13"/>
    <w:rsid w:val="00ED6E70"/>
    <w:rsid w:val="00EF10F2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80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te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te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te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arter">
    <w:name w:val="Título 1 Caráter"/>
    <w:basedOn w:val="Tipodeletrapredefinidodopargrafo"/>
    <w:link w:val="Ttulo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ter">
    <w:name w:val="Título 3 Caráter"/>
    <w:aliases w:val="Heading 3 Section Category Caráter"/>
    <w:basedOn w:val="Tipodeletrapredefinidodopargraf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ter">
    <w:name w:val="Título 4 Caráter"/>
    <w:aliases w:val="Heading 4 Job Title Caráter"/>
    <w:basedOn w:val="Tipodeletrapredefinidodopargraf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ctoCorpo">
    <w:name w:val="Informações de Contacto Corpo"/>
    <w:basedOn w:val="Corpodetexto"/>
    <w:qFormat/>
    <w:rsid w:val="006073AB"/>
    <w:pPr>
      <w:spacing w:before="40" w:line="360" w:lineRule="auto"/>
    </w:pPr>
    <w:rPr>
      <w:color w:val="auto"/>
    </w:rPr>
  </w:style>
  <w:style w:type="paragraph" w:customStyle="1" w:styleId="CompetnciasMarcadelista">
    <w:name w:val="Competências Marca de lista"/>
    <w:basedOn w:val="MarcadelistaCompetncias"/>
    <w:qFormat/>
    <w:rsid w:val="00225876"/>
    <w:pPr>
      <w:spacing w:before="240" w:line="312" w:lineRule="auto"/>
      <w:contextualSpacing/>
    </w:pPr>
  </w:style>
  <w:style w:type="paragraph" w:customStyle="1" w:styleId="MarcadelistaCompetncias">
    <w:name w:val="Marca de lista Competências"/>
    <w:basedOn w:val="InformaesdeContact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te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LocalizaodotrabalhoItlico">
    <w:name w:val="Localização do trabalho Itálico"/>
    <w:basedOn w:val="Tipodeletrapredefinidodopargrafo"/>
    <w:uiPriority w:val="1"/>
    <w:semiHidden/>
    <w:qFormat/>
    <w:rsid w:val="00EF10F2"/>
    <w:rPr>
      <w:i/>
      <w:iCs/>
    </w:rPr>
  </w:style>
  <w:style w:type="character" w:customStyle="1" w:styleId="TrabalhoItlico">
    <w:name w:val="Trabalho Itálico"/>
    <w:basedOn w:val="Tipodeletrapredefinidodopargraf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sdeListaCorpo">
    <w:name w:val="Marcas de Lista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te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odoMarcadordePosio">
    <w:name w:val="Placeholder Text"/>
    <w:basedOn w:val="Tipodeletrapredefinidodopargrafo"/>
    <w:uiPriority w:val="99"/>
    <w:semiHidden/>
    <w:rsid w:val="00F5689F"/>
    <w:rPr>
      <w:color w:val="808080"/>
    </w:rPr>
  </w:style>
  <w:style w:type="table" w:styleId="TabelacomGrelha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rsid w:val="00F5689F"/>
    <w:rPr>
      <w:color w:val="4495A2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tivoTtulo">
    <w:name w:val="Objetivo Título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Intervalodedata">
    <w:name w:val="Intervalo de data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CargoeGrau">
    <w:name w:val="Cargo e Grau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Textoverde">
    <w:name w:val="Texto verde"/>
    <w:uiPriority w:val="1"/>
    <w:qFormat/>
    <w:rsid w:val="009F58A6"/>
    <w:rPr>
      <w:color w:val="7CA655" w:themeColor="text2"/>
    </w:rPr>
  </w:style>
  <w:style w:type="paragraph" w:customStyle="1" w:styleId="Descriodocargo">
    <w:name w:val="Descrição do cargo"/>
    <w:basedOn w:val="Normal"/>
    <w:qFormat/>
    <w:rsid w:val="009F58A6"/>
    <w:pPr>
      <w:spacing w:after="600" w:line="240" w:lineRule="auto"/>
      <w:ind w:left="14"/>
    </w:pPr>
  </w:style>
  <w:style w:type="paragraph" w:customStyle="1" w:styleId="NomedoEstabelecimentodeEnsino">
    <w:name w:val="Nome do Estabelecimento de Ensino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tivo">
    <w:name w:val="Objetivo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Textoazul">
    <w:name w:val="Texto azul"/>
    <w:uiPriority w:val="1"/>
    <w:qFormat/>
    <w:rsid w:val="009F58A6"/>
    <w:rPr>
      <w:color w:val="4495A2" w:themeColor="accent3"/>
    </w:rPr>
  </w:style>
  <w:style w:type="paragraph" w:customStyle="1" w:styleId="Empresa">
    <w:name w:val="Empresa"/>
    <w:basedOn w:val="Normal"/>
    <w:qFormat/>
    <w:rsid w:val="006073AB"/>
    <w:rPr>
      <w:rFonts w:asciiTheme="majorHAnsi" w:hAnsiTheme="majorHAnsi"/>
      <w:sz w:val="22"/>
    </w:rPr>
  </w:style>
  <w:style w:type="character" w:customStyle="1" w:styleId="Textomagenta">
    <w:name w:val="Texto magenta"/>
    <w:uiPriority w:val="1"/>
    <w:qFormat/>
    <w:rsid w:val="006073AB"/>
    <w:rPr>
      <w:color w:val="AA5881" w:themeColor="accent4"/>
    </w:rPr>
  </w:style>
  <w:style w:type="character" w:customStyle="1" w:styleId="Textocinzento">
    <w:name w:val="Texto cinzento"/>
    <w:uiPriority w:val="1"/>
    <w:qFormat/>
    <w:rsid w:val="006073AB"/>
    <w:rPr>
      <w:color w:val="808080" w:themeColor="background1" w:themeShade="80"/>
    </w:rPr>
  </w:style>
  <w:style w:type="paragraph" w:styleId="Cabealho">
    <w:name w:val="header"/>
    <w:basedOn w:val="Normal"/>
    <w:link w:val="CabealhoCarte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Rodap">
    <w:name w:val="footer"/>
    <w:basedOn w:val="Normal"/>
    <w:link w:val="RodapCarte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oz\AppData\Roaming\Microsoft\Templates\Curr&#237;culo%20geom&#233;trico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B53F7-D122-4A81-B78A-2DFA9F62676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1C882F4-77FA-4C27-817B-B0C7EA717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9AD72-8851-4433-87C5-906F8C7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geométrico.dotx</Template>
  <TotalTime>0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2023-12-04T20:39:00Z</dcterms:created>
  <dcterms:modified xsi:type="dcterms:W3CDTF">2023-12-04T20:39:00Z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